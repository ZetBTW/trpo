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35C9" w14:textId="77777777" w:rsidR="00FE7C31" w:rsidRDefault="00FE7C31" w:rsidP="00FE7C3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DBE3F41" w14:textId="77777777" w:rsidR="00FE7C31" w:rsidRPr="00BD4F18" w:rsidRDefault="00FE7C31" w:rsidP="00FE7C31">
      <w:pPr>
        <w:pStyle w:val="Standard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268D7549" w14:textId="77777777" w:rsidR="00FE7C31" w:rsidRPr="00BD4F18" w:rsidRDefault="00FE7C31" w:rsidP="00FE7C31">
      <w:pPr>
        <w:pStyle w:val="Standard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 О. Сухого»</w:t>
      </w:r>
    </w:p>
    <w:p w14:paraId="1BD92EBD" w14:textId="77777777" w:rsidR="00FE7C31" w:rsidRDefault="00FE7C31" w:rsidP="00FE7C3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5E2CB7E" w14:textId="77777777" w:rsidR="00FE7C31" w:rsidRDefault="00FE7C31" w:rsidP="00FE7C3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18A5A1E1" w14:textId="77777777" w:rsidR="00FE7C31" w:rsidRDefault="00FE7C31" w:rsidP="00FE7C3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3FE704" w14:textId="77777777" w:rsidR="00FE7C31" w:rsidRPr="00BD4F18" w:rsidRDefault="00FE7C31" w:rsidP="00FE7C31">
      <w:pPr>
        <w:pStyle w:val="Standard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1F8E59B9" w14:textId="77777777" w:rsidR="00FE7C31" w:rsidRDefault="00FE7C31" w:rsidP="00FE7C31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314DCCF" w14:textId="77777777" w:rsidR="00FE7C31" w:rsidRDefault="00FE7C31" w:rsidP="00FE7C31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267B96E" w14:textId="67FC13C3" w:rsidR="00FE7C31" w:rsidRPr="00EF1F28" w:rsidRDefault="00FE7C31" w:rsidP="00FE7C31">
      <w:pPr>
        <w:pStyle w:val="Standard"/>
        <w:jc w:val="center"/>
        <w:rPr>
          <w:rFonts w:hint="eastAsia"/>
          <w:sz w:val="28"/>
          <w:szCs w:val="28"/>
          <w:lang w:val="ru-RU"/>
        </w:rPr>
      </w:pPr>
      <w:r w:rsidRPr="00A13633">
        <w:rPr>
          <w:rFonts w:ascii="Times New Roman" w:hAnsi="Times New Roman"/>
          <w:sz w:val="28"/>
          <w:szCs w:val="28"/>
          <w:lang w:val="ru-RU"/>
        </w:rPr>
        <w:t>Лабораторная работа №</w:t>
      </w:r>
      <w:r w:rsidRPr="00EF1F28">
        <w:rPr>
          <w:rFonts w:ascii="Times New Roman" w:hAnsi="Times New Roman"/>
          <w:sz w:val="28"/>
          <w:szCs w:val="28"/>
          <w:lang w:val="ru-RU"/>
        </w:rPr>
        <w:t>3</w:t>
      </w:r>
    </w:p>
    <w:p w14:paraId="20418EB3" w14:textId="15FA6729" w:rsidR="00FE7C31" w:rsidRPr="00A13633" w:rsidRDefault="00FE7C31" w:rsidP="00FE7C31">
      <w:pPr>
        <w:pStyle w:val="Standard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Pr="00A13633">
        <w:rPr>
          <w:rFonts w:ascii="Times New Roman" w:hAnsi="Times New Roman"/>
          <w:sz w:val="28"/>
          <w:szCs w:val="28"/>
          <w:lang w:val="ru-RU"/>
        </w:rPr>
        <w:t>о дисциплине «</w:t>
      </w:r>
      <w:r>
        <w:rPr>
          <w:rFonts w:ascii="Times New Roman" w:hAnsi="Times New Roman"/>
          <w:sz w:val="28"/>
          <w:szCs w:val="28"/>
          <w:lang w:val="ru-RU"/>
        </w:rPr>
        <w:t>Технологии разработки программного обеспечения</w:t>
      </w:r>
      <w:r w:rsidRPr="00A13633">
        <w:rPr>
          <w:rFonts w:ascii="Times New Roman" w:hAnsi="Times New Roman"/>
          <w:sz w:val="28"/>
          <w:szCs w:val="28"/>
          <w:lang w:val="ru-RU"/>
        </w:rPr>
        <w:t>»</w:t>
      </w:r>
    </w:p>
    <w:p w14:paraId="0E0C256C" w14:textId="07928E2C" w:rsidR="00FE7C31" w:rsidRPr="00A13633" w:rsidRDefault="00FE7C31" w:rsidP="00FE7C31">
      <w:pPr>
        <w:pStyle w:val="Standard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тему </w:t>
      </w:r>
      <w:r w:rsidRPr="00A13633">
        <w:rPr>
          <w:rFonts w:ascii="Times New Roman" w:hAnsi="Times New Roman"/>
          <w:b/>
          <w:sz w:val="28"/>
          <w:szCs w:val="28"/>
          <w:lang w:val="ru-RU"/>
        </w:rPr>
        <w:t>«</w:t>
      </w:r>
      <w:r w:rsidR="00EF1F28" w:rsidRPr="00EF1F28">
        <w:rPr>
          <w:rFonts w:ascii="Times New Roman" w:hAnsi="Times New Roman"/>
          <w:bCs/>
          <w:sz w:val="28"/>
          <w:szCs w:val="28"/>
          <w:lang w:val="ru-RU"/>
        </w:rPr>
        <w:t>Моделирование и алгоритмизация как средства проектирования программного обеспечения</w:t>
      </w:r>
      <w:r w:rsidRPr="00A13633">
        <w:rPr>
          <w:rFonts w:ascii="Times New Roman" w:hAnsi="Times New Roman"/>
          <w:b/>
          <w:sz w:val="28"/>
          <w:szCs w:val="28"/>
          <w:lang w:val="ru-RU"/>
        </w:rPr>
        <w:t>»</w:t>
      </w:r>
    </w:p>
    <w:p w14:paraId="03046326" w14:textId="77777777" w:rsidR="00FE7C31" w:rsidRPr="005A029A" w:rsidRDefault="00FE7C31" w:rsidP="00FE7C31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5A5C6426" w14:textId="77777777" w:rsidR="00FE7C31" w:rsidRPr="005A029A" w:rsidRDefault="00FE7C31" w:rsidP="00FE7C31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257ADA41" w14:textId="77777777" w:rsidR="00FE7C31" w:rsidRPr="005A029A" w:rsidRDefault="00FE7C31" w:rsidP="00FE7C31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7513AEED" w14:textId="77777777" w:rsidR="00FE7C31" w:rsidRDefault="00FE7C31" w:rsidP="00FE7C31">
      <w:pPr>
        <w:pStyle w:val="Standard"/>
        <w:tabs>
          <w:tab w:val="left" w:pos="5055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0F2AA699" w14:textId="77777777" w:rsidR="00FE7C31" w:rsidRDefault="00FE7C31" w:rsidP="00FE7C31">
      <w:pPr>
        <w:pStyle w:val="Standard"/>
        <w:tabs>
          <w:tab w:val="left" w:pos="5055"/>
          <w:tab w:val="left" w:pos="6795"/>
        </w:tabs>
        <w:ind w:left="5954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7245EFA8" w14:textId="77777777" w:rsidR="00FE7C31" w:rsidRDefault="00FE7C31" w:rsidP="00FE7C31">
      <w:pPr>
        <w:pStyle w:val="Standard"/>
        <w:tabs>
          <w:tab w:val="left" w:pos="5055"/>
          <w:tab w:val="left" w:pos="6795"/>
        </w:tabs>
        <w:ind w:left="5954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 группы ИТП-21</w:t>
      </w:r>
    </w:p>
    <w:p w14:paraId="0007E317" w14:textId="77777777" w:rsidR="00FE7C31" w:rsidRDefault="00FE7C31" w:rsidP="00FE7C31">
      <w:pPr>
        <w:pStyle w:val="Standard"/>
        <w:tabs>
          <w:tab w:val="left" w:pos="5055"/>
          <w:tab w:val="left" w:pos="6795"/>
        </w:tabs>
        <w:ind w:left="5954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Леонович Е. В.</w:t>
      </w:r>
    </w:p>
    <w:p w14:paraId="499FA1ED" w14:textId="77777777" w:rsidR="00FE7C31" w:rsidRDefault="00FE7C31" w:rsidP="00FE7C31">
      <w:pPr>
        <w:pStyle w:val="Standard"/>
        <w:tabs>
          <w:tab w:val="left" w:pos="5055"/>
          <w:tab w:val="left" w:pos="6795"/>
        </w:tabs>
        <w:ind w:left="5954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Принял: преподаватель</w:t>
      </w:r>
    </w:p>
    <w:p w14:paraId="0C13E043" w14:textId="77777777" w:rsidR="00FE7C31" w:rsidRPr="004C45B4" w:rsidRDefault="00FE7C31" w:rsidP="00FE7C31">
      <w:pPr>
        <w:pStyle w:val="Standard"/>
        <w:tabs>
          <w:tab w:val="left" w:pos="5055"/>
          <w:tab w:val="left" w:pos="6795"/>
        </w:tabs>
        <w:ind w:left="5954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Малиновский И. Л.</w:t>
      </w:r>
    </w:p>
    <w:p w14:paraId="718F1F50" w14:textId="77777777" w:rsidR="00FE7C31" w:rsidRDefault="00FE7C31" w:rsidP="00FE7C31">
      <w:pPr>
        <w:pStyle w:val="Standard"/>
        <w:tabs>
          <w:tab w:val="left" w:pos="5880"/>
          <w:tab w:val="left" w:pos="6795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1AB12A04" w14:textId="77777777" w:rsidR="00FE7C31" w:rsidRDefault="00FE7C31" w:rsidP="00FE7C31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9A588F0" w14:textId="77777777" w:rsidR="00FE7C31" w:rsidRPr="005A029A" w:rsidRDefault="00FE7C31" w:rsidP="00FE7C31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</w:t>
      </w:r>
    </w:p>
    <w:p w14:paraId="7E831C7A" w14:textId="77777777" w:rsidR="00FE7C31" w:rsidRDefault="00FE7C31" w:rsidP="00FE7C31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6E8647E" w14:textId="77777777" w:rsidR="00FE7C31" w:rsidRPr="005A029A" w:rsidRDefault="00FE7C31" w:rsidP="00FE7C31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C63E61B" w14:textId="77777777" w:rsidR="00FE7C31" w:rsidRPr="00A13633" w:rsidRDefault="00FE7C31" w:rsidP="00FE7C31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F7F535B" w14:textId="17DBF31E" w:rsidR="00FE7C31" w:rsidRPr="00FE7C31" w:rsidRDefault="00FE7C31" w:rsidP="00FE7C31">
      <w:pPr>
        <w:ind w:left="2832" w:firstLine="708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Гомель 202</w:t>
      </w:r>
      <w:r w:rsidRPr="00FE7C31">
        <w:rPr>
          <w:rFonts w:ascii="Times New Roman" w:eastAsia="Calibri" w:hAnsi="Times New Roman"/>
          <w:sz w:val="28"/>
          <w:szCs w:val="28"/>
        </w:rPr>
        <w:t>4</w:t>
      </w:r>
    </w:p>
    <w:p w14:paraId="391233D0" w14:textId="4DCC4FFA" w:rsidR="0053707C" w:rsidRPr="00CA6134" w:rsidRDefault="00BA45B1" w:rsidP="00CA6134">
      <w:pPr>
        <w:ind w:firstLine="709"/>
        <w:rPr>
          <w:b/>
          <w:bCs/>
          <w:sz w:val="20"/>
          <w:szCs w:val="24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 w:rsidR="00F73947" w:rsidRPr="00F73947">
        <w:rPr>
          <w:rFonts w:ascii="Times New Roman" w:hAnsi="Times New Roman"/>
          <w:bCs/>
          <w:sz w:val="28"/>
        </w:rPr>
        <w:t xml:space="preserve"> </w:t>
      </w:r>
      <w:r w:rsidR="00483C2B" w:rsidRPr="00483C2B">
        <w:rPr>
          <w:rFonts w:ascii="Times New Roman" w:hAnsi="Times New Roman"/>
          <w:bCs/>
          <w:sz w:val="28"/>
          <w:szCs w:val="28"/>
        </w:rPr>
        <w:t xml:space="preserve">изучить </w:t>
      </w:r>
      <w:r w:rsidR="004101C6">
        <w:rPr>
          <w:rFonts w:ascii="Times New Roman" w:hAnsi="Times New Roman"/>
          <w:bCs/>
          <w:sz w:val="28"/>
          <w:szCs w:val="28"/>
        </w:rPr>
        <w:t>основы моделирования и алгоритмизации как средства проектирования программного обеспечения</w:t>
      </w:r>
    </w:p>
    <w:p w14:paraId="0A5A7AA6" w14:textId="1879E69E" w:rsidR="008B66F3" w:rsidRDefault="008B66F3" w:rsidP="008B66F3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B66F3">
        <w:rPr>
          <w:rFonts w:ascii="Times New Roman" w:hAnsi="Times New Roman"/>
          <w:b/>
          <w:color w:val="000000"/>
          <w:sz w:val="28"/>
          <w:szCs w:val="28"/>
        </w:rPr>
        <w:t>Задан</w:t>
      </w:r>
      <w:r w:rsidR="00791E18">
        <w:rPr>
          <w:rFonts w:ascii="Times New Roman" w:hAnsi="Times New Roman"/>
          <w:b/>
          <w:color w:val="000000"/>
          <w:sz w:val="28"/>
          <w:szCs w:val="28"/>
        </w:rPr>
        <w:t xml:space="preserve">ие: </w:t>
      </w:r>
    </w:p>
    <w:p w14:paraId="1790FF83" w14:textId="77777777" w:rsidR="00E0189E" w:rsidRPr="008B66F3" w:rsidRDefault="00E0189E" w:rsidP="008B66F3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066858E8" w14:textId="30A6FC56" w:rsidR="002F1FB6" w:rsidRDefault="00E0189E" w:rsidP="002F1FB6">
      <w:pPr>
        <w:pStyle w:val="a8"/>
        <w:widowControl w:val="0"/>
        <w:tabs>
          <w:tab w:val="left" w:pos="1134"/>
        </w:tabs>
        <w:suppressAutoHyphens w:val="0"/>
        <w:autoSpaceDE w:val="0"/>
        <w:autoSpaceDN w:val="0"/>
        <w:spacing w:after="0" w:line="240" w:lineRule="auto"/>
        <w:ind w:right="223" w:hanging="142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E0189E">
        <w:rPr>
          <w:rFonts w:ascii="Times New Roman" w:hAnsi="Times New Roman"/>
          <w:bCs/>
          <w:color w:val="000000"/>
          <w:sz w:val="28"/>
          <w:szCs w:val="28"/>
          <w:lang w:eastAsia="zh-CN"/>
        </w:rPr>
        <w:drawing>
          <wp:inline distT="0" distB="0" distL="0" distR="0" wp14:anchorId="6C806FD5" wp14:editId="10A4AC7D">
            <wp:extent cx="5940425" cy="1147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4E7B" w14:textId="69BA7B5D" w:rsidR="00E0189E" w:rsidRDefault="00E0189E" w:rsidP="002F1FB6">
      <w:pPr>
        <w:pStyle w:val="a8"/>
        <w:widowControl w:val="0"/>
        <w:tabs>
          <w:tab w:val="left" w:pos="1134"/>
        </w:tabs>
        <w:suppressAutoHyphens w:val="0"/>
        <w:autoSpaceDE w:val="0"/>
        <w:autoSpaceDN w:val="0"/>
        <w:spacing w:after="0" w:line="240" w:lineRule="auto"/>
        <w:ind w:right="223" w:hanging="142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659B8504" w14:textId="0D1B430A" w:rsidR="00A07C88" w:rsidRDefault="00A07C88" w:rsidP="00A07C88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1 – Общее задание</w:t>
      </w:r>
    </w:p>
    <w:p w14:paraId="69E791AD" w14:textId="77777777" w:rsidR="00A07C88" w:rsidRDefault="00A07C88" w:rsidP="00A07C88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321B8A75" w14:textId="73CC78C7" w:rsidR="00A07C88" w:rsidRDefault="00A07C88" w:rsidP="002F1FB6">
      <w:pPr>
        <w:pStyle w:val="a8"/>
        <w:widowControl w:val="0"/>
        <w:tabs>
          <w:tab w:val="left" w:pos="1134"/>
        </w:tabs>
        <w:suppressAutoHyphens w:val="0"/>
        <w:autoSpaceDE w:val="0"/>
        <w:autoSpaceDN w:val="0"/>
        <w:spacing w:after="0" w:line="240" w:lineRule="auto"/>
        <w:ind w:right="223" w:hanging="142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07C88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67BDC6A9" wp14:editId="1BF47AE4">
            <wp:extent cx="5940425" cy="2260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FBDD" w14:textId="77777777" w:rsidR="00A07C88" w:rsidRDefault="00A07C88" w:rsidP="00A07C88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7A5F6F6D" w14:textId="126DC8F2" w:rsidR="00A07C88" w:rsidRDefault="00A07C88" w:rsidP="00A07C88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Рисунок </w:t>
      </w:r>
      <w:r>
        <w:rPr>
          <w:rFonts w:ascii="Times New Roman" w:hAnsi="Times New Roman"/>
          <w:color w:val="000000"/>
          <w:sz w:val="28"/>
        </w:rPr>
        <w:t>2</w:t>
      </w:r>
      <w:r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Задание для варианта 13</w:t>
      </w:r>
    </w:p>
    <w:p w14:paraId="06426FD2" w14:textId="77777777" w:rsidR="00A07C88" w:rsidRPr="002F1FB6" w:rsidRDefault="00A07C88" w:rsidP="002F1FB6">
      <w:pPr>
        <w:pStyle w:val="a8"/>
        <w:widowControl w:val="0"/>
        <w:tabs>
          <w:tab w:val="left" w:pos="1134"/>
        </w:tabs>
        <w:suppressAutoHyphens w:val="0"/>
        <w:autoSpaceDE w:val="0"/>
        <w:autoSpaceDN w:val="0"/>
        <w:spacing w:after="0" w:line="240" w:lineRule="auto"/>
        <w:ind w:right="223" w:hanging="142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329E7452" w14:textId="1758D54C" w:rsidR="00B63859" w:rsidRDefault="00CA6134" w:rsidP="008F0E78">
      <w:pPr>
        <w:pStyle w:val="a8"/>
        <w:widowControl w:val="0"/>
        <w:tabs>
          <w:tab w:val="left" w:pos="1134"/>
        </w:tabs>
        <w:suppressAutoHyphens w:val="0"/>
        <w:autoSpaceDE w:val="0"/>
        <w:autoSpaceDN w:val="0"/>
        <w:spacing w:after="0" w:line="240" w:lineRule="auto"/>
        <w:ind w:left="709" w:right="223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A6134">
        <w:rPr>
          <w:rFonts w:ascii="Times New Roman" w:hAnsi="Times New Roman"/>
          <w:b/>
          <w:color w:val="000000"/>
          <w:sz w:val="28"/>
          <w:szCs w:val="28"/>
        </w:rPr>
        <w:t>Ход работы:</w:t>
      </w:r>
    </w:p>
    <w:p w14:paraId="03E131AE" w14:textId="77777777" w:rsidR="00FE7D0B" w:rsidRPr="008B66F3" w:rsidRDefault="00FE7D0B" w:rsidP="008F0E78">
      <w:pPr>
        <w:pStyle w:val="a8"/>
        <w:widowControl w:val="0"/>
        <w:tabs>
          <w:tab w:val="left" w:pos="1134"/>
        </w:tabs>
        <w:suppressAutoHyphens w:val="0"/>
        <w:autoSpaceDE w:val="0"/>
        <w:autoSpaceDN w:val="0"/>
        <w:spacing w:after="0" w:line="240" w:lineRule="auto"/>
        <w:ind w:left="709" w:right="223"/>
        <w:jc w:val="both"/>
        <w:rPr>
          <w:rFonts w:ascii="Times New Roman" w:hAnsi="Times New Roman"/>
          <w:sz w:val="28"/>
          <w:szCs w:val="28"/>
        </w:rPr>
      </w:pPr>
    </w:p>
    <w:p w14:paraId="5F37187E" w14:textId="198B346F" w:rsidR="00255F82" w:rsidRDefault="00255F82" w:rsidP="001D6A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</w:t>
      </w:r>
      <w:r w:rsidR="001D6A3A">
        <w:rPr>
          <w:rFonts w:ascii="Times New Roman" w:hAnsi="Times New Roman"/>
          <w:sz w:val="28"/>
          <w:szCs w:val="28"/>
        </w:rPr>
        <w:t xml:space="preserve">класс </w:t>
      </w:r>
      <w:r w:rsidR="001D6A3A" w:rsidRPr="001D6A3A">
        <w:rPr>
          <w:rFonts w:ascii="Times New Roman" w:hAnsi="Times New Roman"/>
          <w:i/>
          <w:iCs/>
          <w:sz w:val="28"/>
          <w:szCs w:val="28"/>
          <w:lang w:val="en-US"/>
        </w:rPr>
        <w:t>Sorter</w:t>
      </w:r>
      <w:r w:rsidR="00F4783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F47835">
        <w:rPr>
          <w:rFonts w:ascii="Times New Roman" w:hAnsi="Times New Roman"/>
          <w:sz w:val="28"/>
          <w:szCs w:val="28"/>
        </w:rPr>
        <w:t>(Рисунок 1)</w:t>
      </w:r>
      <w:r w:rsidR="001D6A3A">
        <w:rPr>
          <w:rFonts w:ascii="Times New Roman" w:hAnsi="Times New Roman"/>
          <w:sz w:val="28"/>
          <w:szCs w:val="28"/>
        </w:rPr>
        <w:t xml:space="preserve">, содержащий статические методы </w:t>
      </w:r>
      <w:r w:rsidR="001D6A3A" w:rsidRPr="001D6A3A">
        <w:rPr>
          <w:rFonts w:ascii="Times New Roman" w:hAnsi="Times New Roman"/>
          <w:i/>
          <w:iCs/>
          <w:sz w:val="28"/>
          <w:szCs w:val="28"/>
          <w:lang w:val="en-US"/>
        </w:rPr>
        <w:t>swap</w:t>
      </w:r>
      <w:r w:rsidR="001D6A3A" w:rsidRPr="001D6A3A">
        <w:rPr>
          <w:rFonts w:ascii="Times New Roman" w:hAnsi="Times New Roman"/>
          <w:sz w:val="28"/>
          <w:szCs w:val="28"/>
        </w:rPr>
        <w:t xml:space="preserve"> </w:t>
      </w:r>
      <w:r w:rsidR="001D6A3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1D6A3A" w:rsidRPr="001D6A3A">
        <w:rPr>
          <w:rFonts w:ascii="Times New Roman" w:hAnsi="Times New Roman"/>
          <w:i/>
          <w:iCs/>
          <w:sz w:val="28"/>
          <w:szCs w:val="28"/>
          <w:lang w:val="en-US"/>
        </w:rPr>
        <w:t>shakerSort</w:t>
      </w:r>
      <w:proofErr w:type="spellEnd"/>
      <w:r w:rsidR="001D6A3A" w:rsidRPr="001D6A3A">
        <w:rPr>
          <w:rFonts w:ascii="Times New Roman" w:hAnsi="Times New Roman"/>
          <w:i/>
          <w:iCs/>
          <w:sz w:val="28"/>
          <w:szCs w:val="28"/>
        </w:rPr>
        <w:t xml:space="preserve">. </w:t>
      </w:r>
      <w:r w:rsidR="001D6A3A">
        <w:rPr>
          <w:rFonts w:ascii="Times New Roman" w:hAnsi="Times New Roman"/>
          <w:sz w:val="28"/>
          <w:szCs w:val="28"/>
        </w:rPr>
        <w:t xml:space="preserve">Метод </w:t>
      </w:r>
      <w:r w:rsidR="001D6A3A" w:rsidRPr="001D6A3A">
        <w:rPr>
          <w:rFonts w:ascii="Times New Roman" w:hAnsi="Times New Roman"/>
          <w:i/>
          <w:iCs/>
          <w:sz w:val="28"/>
          <w:szCs w:val="28"/>
          <w:lang w:val="en-US"/>
        </w:rPr>
        <w:t>swap</w:t>
      </w:r>
      <w:r w:rsidR="001D6A3A" w:rsidRPr="001D6A3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1D6A3A">
        <w:rPr>
          <w:rFonts w:ascii="Times New Roman" w:hAnsi="Times New Roman"/>
          <w:sz w:val="28"/>
          <w:szCs w:val="28"/>
        </w:rPr>
        <w:t>нужен для перемещения двух элементов массива между собой.</w:t>
      </w:r>
    </w:p>
    <w:p w14:paraId="0C674C03" w14:textId="77777777" w:rsidR="00A91083" w:rsidRPr="001D6A3A" w:rsidRDefault="00A91083" w:rsidP="001D6A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E8ED79" w14:textId="2E635FFE" w:rsidR="008F0E78" w:rsidRDefault="00BD4887" w:rsidP="00255F8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D4887">
        <w:rPr>
          <w:rFonts w:ascii="Times New Roman" w:hAnsi="Times New Roman"/>
          <w:sz w:val="28"/>
          <w:szCs w:val="28"/>
        </w:rPr>
        <w:drawing>
          <wp:inline distT="0" distB="0" distL="0" distR="0" wp14:anchorId="3566500B" wp14:editId="17D91E00">
            <wp:extent cx="4257675" cy="364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27" cy="36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BC8E" w14:textId="77777777" w:rsidR="00E2281D" w:rsidRDefault="00E2281D" w:rsidP="008F0E7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EAE9B7" w14:textId="1B8E6CE2" w:rsidR="008F0E78" w:rsidRPr="00E2281D" w:rsidRDefault="008F0E78" w:rsidP="008F0E7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B66F3">
        <w:rPr>
          <w:rFonts w:ascii="Times New Roman" w:hAnsi="Times New Roman"/>
          <w:sz w:val="28"/>
          <w:szCs w:val="28"/>
        </w:rPr>
        <w:t xml:space="preserve">Рисунок </w:t>
      </w:r>
      <w:r w:rsidR="0065620F">
        <w:rPr>
          <w:rFonts w:ascii="Times New Roman" w:hAnsi="Times New Roman"/>
          <w:sz w:val="28"/>
          <w:szCs w:val="28"/>
          <w:lang w:val="en-US"/>
        </w:rPr>
        <w:t>3</w:t>
      </w:r>
      <w:r w:rsidR="001278A3">
        <w:rPr>
          <w:rFonts w:ascii="Times New Roman" w:hAnsi="Times New Roman"/>
          <w:sz w:val="28"/>
          <w:szCs w:val="28"/>
        </w:rPr>
        <w:t xml:space="preserve"> </w:t>
      </w:r>
      <w:r w:rsidR="001278A3" w:rsidRPr="00B0209D">
        <w:rPr>
          <w:rFonts w:ascii="Times New Roman" w:hAnsi="Times New Roman"/>
          <w:sz w:val="28"/>
          <w:szCs w:val="28"/>
        </w:rPr>
        <w:t>–</w:t>
      </w:r>
      <w:r w:rsidRPr="008B66F3">
        <w:rPr>
          <w:rFonts w:ascii="Times New Roman" w:hAnsi="Times New Roman"/>
          <w:sz w:val="28"/>
          <w:szCs w:val="28"/>
        </w:rPr>
        <w:t xml:space="preserve"> </w:t>
      </w:r>
      <w:r w:rsidR="00BD4887">
        <w:rPr>
          <w:rFonts w:ascii="Times New Roman" w:hAnsi="Times New Roman"/>
          <w:sz w:val="28"/>
          <w:szCs w:val="28"/>
        </w:rPr>
        <w:t xml:space="preserve">Класс </w:t>
      </w:r>
      <w:r w:rsidR="00BD4887" w:rsidRPr="00BD4887">
        <w:rPr>
          <w:rFonts w:ascii="Times New Roman" w:hAnsi="Times New Roman"/>
          <w:i/>
          <w:iCs/>
          <w:sz w:val="28"/>
          <w:szCs w:val="28"/>
          <w:lang w:val="en-US"/>
        </w:rPr>
        <w:t>Sorter</w:t>
      </w:r>
    </w:p>
    <w:p w14:paraId="5584827D" w14:textId="2E99C2A5" w:rsidR="00181886" w:rsidRDefault="00E2281D" w:rsidP="00E2281D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Для того, чтобы пользователь мог использовать наш алгоритм, в основном классе программы добавляем возможность ввода размерности массива и его элементов.</w:t>
      </w:r>
      <w:r w:rsidR="00610D87">
        <w:rPr>
          <w:rFonts w:ascii="Times New Roman" w:hAnsi="Times New Roman"/>
          <w:sz w:val="28"/>
          <w:szCs w:val="28"/>
        </w:rPr>
        <w:t xml:space="preserve"> Для ввода используется класс </w:t>
      </w:r>
      <w:r w:rsidR="00610D87">
        <w:rPr>
          <w:rFonts w:ascii="Times New Roman" w:hAnsi="Times New Roman"/>
          <w:i/>
          <w:iCs/>
          <w:sz w:val="28"/>
          <w:szCs w:val="28"/>
          <w:lang w:val="en-US"/>
        </w:rPr>
        <w:t>Scanner</w:t>
      </w:r>
      <w:r w:rsidR="00610D87">
        <w:rPr>
          <w:rFonts w:ascii="Times New Roman" w:hAnsi="Times New Roman"/>
          <w:sz w:val="28"/>
          <w:szCs w:val="28"/>
          <w:lang w:val="en-US"/>
        </w:rPr>
        <w:t>.</w:t>
      </w:r>
    </w:p>
    <w:p w14:paraId="5BCD1280" w14:textId="654B9B2E" w:rsidR="0065620F" w:rsidRDefault="0065620F" w:rsidP="00E2281D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8D1605" w14:textId="2828430B" w:rsidR="0065620F" w:rsidRDefault="0065620F" w:rsidP="0065620F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65620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ADDEC3F" wp14:editId="638A4C0D">
            <wp:extent cx="5940425" cy="42068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C800" w14:textId="2A6D3A5A" w:rsidR="0065620F" w:rsidRDefault="0065620F" w:rsidP="0065620F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B6458A6" w14:textId="3EBECFDB" w:rsidR="0065620F" w:rsidRPr="0065620F" w:rsidRDefault="0065620F" w:rsidP="0065620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B66F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209D">
        <w:rPr>
          <w:rFonts w:ascii="Times New Roman" w:hAnsi="Times New Roman"/>
          <w:sz w:val="28"/>
          <w:szCs w:val="28"/>
        </w:rPr>
        <w:t>–</w:t>
      </w:r>
      <w:r w:rsidRPr="008B66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</w:p>
    <w:p w14:paraId="79780758" w14:textId="78FF5C3C" w:rsidR="0098042B" w:rsidRDefault="0098042B" w:rsidP="00A75333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</w:rPr>
      </w:pPr>
    </w:p>
    <w:p w14:paraId="77825AB6" w14:textId="1D036A46" w:rsidR="00C964BD" w:rsidRPr="00F37A83" w:rsidRDefault="00F37A83" w:rsidP="00F37A83">
      <w:pPr>
        <w:pStyle w:val="Standard"/>
        <w:ind w:firstLine="709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Текст программы представлен в приложении А.</w:t>
      </w:r>
    </w:p>
    <w:p w14:paraId="6A7A0149" w14:textId="77777777" w:rsidR="003D604A" w:rsidRDefault="003D604A" w:rsidP="00A75333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</w:rPr>
      </w:pPr>
    </w:p>
    <w:p w14:paraId="11DF780A" w14:textId="7E594034" w:rsidR="00F37A83" w:rsidRDefault="00BA45B1" w:rsidP="00404B0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sz w:val="28"/>
        </w:rPr>
        <w:t xml:space="preserve"> в ходе лабораторной работы</w:t>
      </w:r>
      <w:r w:rsidR="00E8323A">
        <w:rPr>
          <w:rFonts w:ascii="Times New Roman" w:hAnsi="Times New Roman"/>
          <w:sz w:val="28"/>
        </w:rPr>
        <w:t xml:space="preserve"> </w:t>
      </w:r>
      <w:r w:rsidR="009F42AF">
        <w:rPr>
          <w:rFonts w:ascii="Times New Roman" w:hAnsi="Times New Roman"/>
          <w:sz w:val="28"/>
        </w:rPr>
        <w:t>изучены основы работы с</w:t>
      </w:r>
      <w:r w:rsidR="00E8323A">
        <w:rPr>
          <w:rFonts w:ascii="Times New Roman" w:hAnsi="Times New Roman"/>
          <w:sz w:val="28"/>
        </w:rPr>
        <w:t xml:space="preserve"> </w:t>
      </w:r>
      <w:r w:rsidR="00EA5415">
        <w:rPr>
          <w:rFonts w:ascii="Times New Roman" w:hAnsi="Times New Roman"/>
          <w:sz w:val="28"/>
        </w:rPr>
        <w:t xml:space="preserve">запросами к реляционной базе данных с использованием графических средств </w:t>
      </w:r>
      <w:r w:rsidR="00EA5415">
        <w:rPr>
          <w:rFonts w:ascii="Times New Roman" w:hAnsi="Times New Roman"/>
          <w:i/>
          <w:iCs/>
          <w:sz w:val="28"/>
          <w:lang w:val="en-US"/>
        </w:rPr>
        <w:t>SQL</w:t>
      </w:r>
      <w:r w:rsidR="00EA5415" w:rsidRPr="00EA5415">
        <w:rPr>
          <w:rFonts w:ascii="Times New Roman" w:hAnsi="Times New Roman"/>
          <w:i/>
          <w:iCs/>
          <w:sz w:val="28"/>
        </w:rPr>
        <w:t xml:space="preserve"> </w:t>
      </w:r>
      <w:r w:rsidR="00EA5415">
        <w:rPr>
          <w:rFonts w:ascii="Times New Roman" w:hAnsi="Times New Roman"/>
          <w:i/>
          <w:iCs/>
          <w:sz w:val="28"/>
          <w:lang w:val="en-US"/>
        </w:rPr>
        <w:t>Server</w:t>
      </w:r>
      <w:r w:rsidR="00EA5415" w:rsidRPr="00EA5415">
        <w:rPr>
          <w:rFonts w:ascii="Times New Roman" w:hAnsi="Times New Roman"/>
          <w:i/>
          <w:iCs/>
          <w:sz w:val="28"/>
        </w:rPr>
        <w:t xml:space="preserve"> </w:t>
      </w:r>
      <w:r w:rsidR="00EA5415">
        <w:rPr>
          <w:rFonts w:ascii="Times New Roman" w:hAnsi="Times New Roman"/>
          <w:i/>
          <w:iCs/>
          <w:sz w:val="28"/>
          <w:lang w:val="en-US"/>
        </w:rPr>
        <w:t>Management</w:t>
      </w:r>
      <w:r w:rsidR="00EA5415" w:rsidRPr="00EA5415">
        <w:rPr>
          <w:rFonts w:ascii="Times New Roman" w:hAnsi="Times New Roman"/>
          <w:i/>
          <w:iCs/>
          <w:sz w:val="28"/>
        </w:rPr>
        <w:t xml:space="preserve"> </w:t>
      </w:r>
      <w:r w:rsidR="00EA5415">
        <w:rPr>
          <w:rFonts w:ascii="Times New Roman" w:hAnsi="Times New Roman"/>
          <w:i/>
          <w:iCs/>
          <w:sz w:val="28"/>
          <w:lang w:val="en-US"/>
        </w:rPr>
        <w:t>Studio</w:t>
      </w:r>
      <w:r w:rsidR="00EA5415" w:rsidRPr="00EA5415">
        <w:rPr>
          <w:rFonts w:ascii="Times New Roman" w:hAnsi="Times New Roman"/>
          <w:sz w:val="28"/>
        </w:rPr>
        <w:t xml:space="preserve">. </w:t>
      </w:r>
      <w:r w:rsidR="00EA5415">
        <w:rPr>
          <w:rFonts w:ascii="Times New Roman" w:hAnsi="Times New Roman"/>
          <w:sz w:val="28"/>
        </w:rPr>
        <w:t>Были созданы и отлажены различные виды запросов.</w:t>
      </w:r>
    </w:p>
    <w:p w14:paraId="4100FE35" w14:textId="77777777" w:rsidR="00F37A83" w:rsidRDefault="00F37A83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3B4BDAF" w14:textId="77777777" w:rsidR="00F37A83" w:rsidRDefault="00F37A83" w:rsidP="00F37A83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F5EBB">
        <w:rPr>
          <w:rFonts w:ascii="Times New Roman" w:eastAsia="Calibri" w:hAnsi="Times New Roman"/>
          <w:b/>
          <w:sz w:val="28"/>
          <w:szCs w:val="28"/>
        </w:rPr>
        <w:lastRenderedPageBreak/>
        <w:t>ПРИЛОЖЕНИЕ А</w:t>
      </w:r>
    </w:p>
    <w:p w14:paraId="57DDC5EE" w14:textId="77777777" w:rsidR="00F37A83" w:rsidRDefault="00F37A83" w:rsidP="00F37A83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4F5EBB">
        <w:rPr>
          <w:rFonts w:ascii="Times New Roman" w:eastAsia="Calibri" w:hAnsi="Times New Roman"/>
          <w:sz w:val="28"/>
          <w:szCs w:val="28"/>
        </w:rPr>
        <w:t>(обязательное)</w:t>
      </w:r>
    </w:p>
    <w:p w14:paraId="71FF0FC1" w14:textId="77777777" w:rsidR="00F37A83" w:rsidRDefault="00F37A83" w:rsidP="00F37A83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610C4637" w14:textId="1B5B63F7" w:rsidR="00F37A83" w:rsidRPr="00D60853" w:rsidRDefault="00F37A83" w:rsidP="00F37A83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/>
          <w:b/>
          <w:sz w:val="28"/>
          <w:szCs w:val="28"/>
        </w:rPr>
        <w:t>Класс</w:t>
      </w:r>
      <w:r w:rsidRPr="00D60853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Sorter</w:t>
      </w:r>
    </w:p>
    <w:p w14:paraId="0A55D4AA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>public class Sorter {</w:t>
      </w:r>
    </w:p>
    <w:p w14:paraId="19CC37D4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public static void </w:t>
      </w:r>
      <w:proofErr w:type="spellStart"/>
      <w:r w:rsidRPr="00D60853">
        <w:rPr>
          <w:rFonts w:ascii="Times New Roman" w:hAnsi="Times New Roman"/>
          <w:sz w:val="28"/>
          <w:lang w:val="en-US"/>
        </w:rPr>
        <w:t>shakerSort</w:t>
      </w:r>
      <w:proofErr w:type="spellEnd"/>
      <w:r w:rsidRPr="00D60853">
        <w:rPr>
          <w:rFonts w:ascii="Times New Roman" w:hAnsi="Times New Roman"/>
          <w:sz w:val="28"/>
          <w:lang w:val="en-US"/>
        </w:rPr>
        <w:t>(int[] array)</w:t>
      </w:r>
    </w:p>
    <w:p w14:paraId="4A869116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{</w:t>
      </w:r>
    </w:p>
    <w:p w14:paraId="2778E75D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int left = 0;</w:t>
      </w:r>
    </w:p>
    <w:p w14:paraId="6450A39D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int right = </w:t>
      </w:r>
      <w:proofErr w:type="spellStart"/>
      <w:r w:rsidRPr="00D60853">
        <w:rPr>
          <w:rFonts w:ascii="Times New Roman" w:hAnsi="Times New Roman"/>
          <w:sz w:val="28"/>
          <w:lang w:val="en-US"/>
        </w:rPr>
        <w:t>array.length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- 1;</w:t>
      </w:r>
    </w:p>
    <w:p w14:paraId="04A1AD28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int </w:t>
      </w:r>
      <w:proofErr w:type="spellStart"/>
      <w:r w:rsidRPr="00D60853">
        <w:rPr>
          <w:rFonts w:ascii="Times New Roman" w:hAnsi="Times New Roman"/>
          <w:sz w:val="28"/>
          <w:lang w:val="en-US"/>
        </w:rPr>
        <w:t>last_swap_idx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= right;</w:t>
      </w:r>
    </w:p>
    <w:p w14:paraId="497C9951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4C12A4B2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while (left &lt; right)</w:t>
      </w:r>
    </w:p>
    <w:p w14:paraId="02452C91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{</w:t>
      </w:r>
    </w:p>
    <w:p w14:paraId="32CB595E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for (int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= left;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&lt; right;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++)</w:t>
      </w:r>
    </w:p>
    <w:p w14:paraId="3E3048D0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{</w:t>
      </w:r>
    </w:p>
    <w:p w14:paraId="5D661FFD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if (array[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] &gt; array[i+1])</w:t>
      </w:r>
    </w:p>
    <w:p w14:paraId="31E6113E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{</w:t>
      </w:r>
    </w:p>
    <w:p w14:paraId="62303351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    swap(array,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, i+1);</w:t>
      </w:r>
    </w:p>
    <w:p w14:paraId="6E2D8250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D60853">
        <w:rPr>
          <w:rFonts w:ascii="Times New Roman" w:hAnsi="Times New Roman"/>
          <w:sz w:val="28"/>
          <w:lang w:val="en-US"/>
        </w:rPr>
        <w:t>last_swap_idx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;</w:t>
      </w:r>
    </w:p>
    <w:p w14:paraId="62ED39BC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}</w:t>
      </w:r>
    </w:p>
    <w:p w14:paraId="41CCD91C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}</w:t>
      </w:r>
    </w:p>
    <w:p w14:paraId="6AB1CBA7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right = </w:t>
      </w:r>
      <w:proofErr w:type="spellStart"/>
      <w:r w:rsidRPr="00D60853">
        <w:rPr>
          <w:rFonts w:ascii="Times New Roman" w:hAnsi="Times New Roman"/>
          <w:sz w:val="28"/>
          <w:lang w:val="en-US"/>
        </w:rPr>
        <w:t>last_swap_idx</w:t>
      </w:r>
      <w:proofErr w:type="spellEnd"/>
      <w:r w:rsidRPr="00D60853">
        <w:rPr>
          <w:rFonts w:ascii="Times New Roman" w:hAnsi="Times New Roman"/>
          <w:sz w:val="28"/>
          <w:lang w:val="en-US"/>
        </w:rPr>
        <w:t>;</w:t>
      </w:r>
    </w:p>
    <w:p w14:paraId="41DEC69F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1A768C65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for (int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= right;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&gt; left;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--)</w:t>
      </w:r>
    </w:p>
    <w:p w14:paraId="50F4AEDF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{</w:t>
      </w:r>
    </w:p>
    <w:p w14:paraId="55E572FB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if (array[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] &lt; array[i-1])</w:t>
      </w:r>
    </w:p>
    <w:p w14:paraId="5E78FC72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{</w:t>
      </w:r>
    </w:p>
    <w:p w14:paraId="62798584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    swap(array,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, i-1);</w:t>
      </w:r>
    </w:p>
    <w:p w14:paraId="6B040C91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D60853">
        <w:rPr>
          <w:rFonts w:ascii="Times New Roman" w:hAnsi="Times New Roman"/>
          <w:sz w:val="28"/>
          <w:lang w:val="en-US"/>
        </w:rPr>
        <w:t>last_swap_idx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;</w:t>
      </w:r>
    </w:p>
    <w:p w14:paraId="1562FAEF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    }</w:t>
      </w:r>
    </w:p>
    <w:p w14:paraId="114157CD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}</w:t>
      </w:r>
    </w:p>
    <w:p w14:paraId="12D21710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left = </w:t>
      </w:r>
      <w:proofErr w:type="spellStart"/>
      <w:r w:rsidRPr="00D60853">
        <w:rPr>
          <w:rFonts w:ascii="Times New Roman" w:hAnsi="Times New Roman"/>
          <w:sz w:val="28"/>
          <w:lang w:val="en-US"/>
        </w:rPr>
        <w:t>last_swap_idx</w:t>
      </w:r>
      <w:proofErr w:type="spellEnd"/>
      <w:r w:rsidRPr="00D60853">
        <w:rPr>
          <w:rFonts w:ascii="Times New Roman" w:hAnsi="Times New Roman"/>
          <w:sz w:val="28"/>
          <w:lang w:val="en-US"/>
        </w:rPr>
        <w:t>;</w:t>
      </w:r>
    </w:p>
    <w:p w14:paraId="20CB6E25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}</w:t>
      </w:r>
    </w:p>
    <w:p w14:paraId="374D5729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2D1591F1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}</w:t>
      </w:r>
    </w:p>
    <w:p w14:paraId="2F8CA06C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40F308DB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private static void swap(int[] array, int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, int j)</w:t>
      </w:r>
    </w:p>
    <w:p w14:paraId="46A7872F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{</w:t>
      </w:r>
    </w:p>
    <w:p w14:paraId="23F9F6CF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int temp = array[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];</w:t>
      </w:r>
    </w:p>
    <w:p w14:paraId="477E29C8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array[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] = array[j];</w:t>
      </w:r>
    </w:p>
    <w:p w14:paraId="4E15BB8A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array[j] = temp;</w:t>
      </w:r>
    </w:p>
    <w:p w14:paraId="32C88DD3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}</w:t>
      </w:r>
    </w:p>
    <w:p w14:paraId="47C8D326" w14:textId="3041A70F" w:rsid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>}</w:t>
      </w:r>
    </w:p>
    <w:p w14:paraId="61B2B0E1" w14:textId="77777777" w:rsidR="00D60853" w:rsidRDefault="00D60853">
      <w:pPr>
        <w:spacing w:after="0"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5A142B4B" w14:textId="16512A65" w:rsidR="00D60853" w:rsidRPr="00D60853" w:rsidRDefault="00D60853" w:rsidP="00D60853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Класс</w:t>
      </w:r>
      <w:r w:rsidRPr="00D60853"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Main</w:t>
      </w:r>
    </w:p>
    <w:p w14:paraId="7270A7AC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import </w:t>
      </w:r>
      <w:proofErr w:type="spellStart"/>
      <w:r w:rsidRPr="00D60853">
        <w:rPr>
          <w:rFonts w:ascii="Times New Roman" w:hAnsi="Times New Roman"/>
          <w:sz w:val="28"/>
          <w:lang w:val="en-US"/>
        </w:rPr>
        <w:t>java.util.Scanner</w:t>
      </w:r>
      <w:proofErr w:type="spellEnd"/>
      <w:r w:rsidRPr="00D60853">
        <w:rPr>
          <w:rFonts w:ascii="Times New Roman" w:hAnsi="Times New Roman"/>
          <w:sz w:val="28"/>
          <w:lang w:val="en-US"/>
        </w:rPr>
        <w:t>;</w:t>
      </w:r>
    </w:p>
    <w:p w14:paraId="66DD5A02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54D2E78D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>public class Main {</w:t>
      </w:r>
    </w:p>
    <w:p w14:paraId="3A09EA7C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public static void main(String[] </w:t>
      </w:r>
      <w:proofErr w:type="spellStart"/>
      <w:r w:rsidRPr="00D60853">
        <w:rPr>
          <w:rFonts w:ascii="Times New Roman" w:hAnsi="Times New Roman"/>
          <w:sz w:val="28"/>
          <w:lang w:val="en-US"/>
        </w:rPr>
        <w:t>args</w:t>
      </w:r>
      <w:proofErr w:type="spellEnd"/>
      <w:r w:rsidRPr="00D60853">
        <w:rPr>
          <w:rFonts w:ascii="Times New Roman" w:hAnsi="Times New Roman"/>
          <w:sz w:val="28"/>
          <w:lang w:val="en-US"/>
        </w:rPr>
        <w:t>) {</w:t>
      </w:r>
    </w:p>
    <w:p w14:paraId="29755DDB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Scanner </w:t>
      </w:r>
      <w:proofErr w:type="spellStart"/>
      <w:r w:rsidRPr="00D60853">
        <w:rPr>
          <w:rFonts w:ascii="Times New Roman" w:hAnsi="Times New Roman"/>
          <w:sz w:val="28"/>
          <w:lang w:val="en-US"/>
        </w:rPr>
        <w:t>scanner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= new Scanner(System.in);</w:t>
      </w:r>
    </w:p>
    <w:p w14:paraId="169E66FD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55E1B5E0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D60853">
        <w:rPr>
          <w:rFonts w:ascii="Times New Roman" w:hAnsi="Times New Roman"/>
          <w:sz w:val="28"/>
          <w:lang w:val="en-US"/>
        </w:rPr>
        <w:t>System.out.print</w:t>
      </w:r>
      <w:proofErr w:type="spellEnd"/>
      <w:r w:rsidRPr="00D60853">
        <w:rPr>
          <w:rFonts w:ascii="Times New Roman" w:hAnsi="Times New Roman"/>
          <w:sz w:val="28"/>
          <w:lang w:val="en-US"/>
        </w:rPr>
        <w:t>("Enter array size: ");</w:t>
      </w:r>
    </w:p>
    <w:p w14:paraId="4F0B3488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int size = </w:t>
      </w:r>
      <w:proofErr w:type="spellStart"/>
      <w:r w:rsidRPr="00D60853">
        <w:rPr>
          <w:rFonts w:ascii="Times New Roman" w:hAnsi="Times New Roman"/>
          <w:sz w:val="28"/>
          <w:lang w:val="en-US"/>
        </w:rPr>
        <w:t>scanner.nextInt</w:t>
      </w:r>
      <w:proofErr w:type="spellEnd"/>
      <w:r w:rsidRPr="00D60853">
        <w:rPr>
          <w:rFonts w:ascii="Times New Roman" w:hAnsi="Times New Roman"/>
          <w:sz w:val="28"/>
          <w:lang w:val="en-US"/>
        </w:rPr>
        <w:t>();</w:t>
      </w:r>
    </w:p>
    <w:p w14:paraId="7BEB1D4B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05CFC8ED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int[] array = new int[size];</w:t>
      </w:r>
    </w:p>
    <w:p w14:paraId="0F5BD72F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for (int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= 0;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&lt; size;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>++)</w:t>
      </w:r>
    </w:p>
    <w:p w14:paraId="515AEA8F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{</w:t>
      </w:r>
    </w:p>
    <w:p w14:paraId="27E54A8A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D60853">
        <w:rPr>
          <w:rFonts w:ascii="Times New Roman" w:hAnsi="Times New Roman"/>
          <w:sz w:val="28"/>
          <w:lang w:val="en-US"/>
        </w:rPr>
        <w:t>System.out.print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("Enter [" + 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+ "] element: ");</w:t>
      </w:r>
    </w:p>
    <w:p w14:paraId="22695AC3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array[</w:t>
      </w:r>
      <w:proofErr w:type="spellStart"/>
      <w:r w:rsidRPr="00D60853">
        <w:rPr>
          <w:rFonts w:ascii="Times New Roman" w:hAnsi="Times New Roman"/>
          <w:sz w:val="28"/>
          <w:lang w:val="en-US"/>
        </w:rPr>
        <w:t>i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] = </w:t>
      </w:r>
      <w:proofErr w:type="spellStart"/>
      <w:r w:rsidRPr="00D60853">
        <w:rPr>
          <w:rFonts w:ascii="Times New Roman" w:hAnsi="Times New Roman"/>
          <w:sz w:val="28"/>
          <w:lang w:val="en-US"/>
        </w:rPr>
        <w:t>scanner.nextInt</w:t>
      </w:r>
      <w:proofErr w:type="spellEnd"/>
      <w:r w:rsidRPr="00D60853">
        <w:rPr>
          <w:rFonts w:ascii="Times New Roman" w:hAnsi="Times New Roman"/>
          <w:sz w:val="28"/>
          <w:lang w:val="en-US"/>
        </w:rPr>
        <w:t>();</w:t>
      </w:r>
    </w:p>
    <w:p w14:paraId="3ECBC162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}</w:t>
      </w:r>
    </w:p>
    <w:p w14:paraId="29C69E93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43BE3C4D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D60853">
        <w:rPr>
          <w:rFonts w:ascii="Times New Roman" w:hAnsi="Times New Roman"/>
          <w:sz w:val="28"/>
          <w:lang w:val="en-US"/>
        </w:rPr>
        <w:t>System.out.println</w:t>
      </w:r>
      <w:proofErr w:type="spellEnd"/>
      <w:r w:rsidRPr="00D60853">
        <w:rPr>
          <w:rFonts w:ascii="Times New Roman" w:hAnsi="Times New Roman"/>
          <w:sz w:val="28"/>
          <w:lang w:val="en-US"/>
        </w:rPr>
        <w:t>("\</w:t>
      </w:r>
      <w:proofErr w:type="spellStart"/>
      <w:r w:rsidRPr="00D60853">
        <w:rPr>
          <w:rFonts w:ascii="Times New Roman" w:hAnsi="Times New Roman"/>
          <w:sz w:val="28"/>
          <w:lang w:val="en-US"/>
        </w:rPr>
        <w:t>nEntered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array:");</w:t>
      </w:r>
    </w:p>
    <w:p w14:paraId="741C3A13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for (int obj : array)</w:t>
      </w:r>
    </w:p>
    <w:p w14:paraId="79ECDE83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{</w:t>
      </w:r>
    </w:p>
    <w:p w14:paraId="0F215249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D60853">
        <w:rPr>
          <w:rFonts w:ascii="Times New Roman" w:hAnsi="Times New Roman"/>
          <w:sz w:val="28"/>
          <w:lang w:val="en-US"/>
        </w:rPr>
        <w:t>System.out.print</w:t>
      </w:r>
      <w:proofErr w:type="spellEnd"/>
      <w:r w:rsidRPr="00D60853">
        <w:rPr>
          <w:rFonts w:ascii="Times New Roman" w:hAnsi="Times New Roman"/>
          <w:sz w:val="28"/>
          <w:lang w:val="en-US"/>
        </w:rPr>
        <w:t>(obj + " ");</w:t>
      </w:r>
    </w:p>
    <w:p w14:paraId="0C5E7664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}</w:t>
      </w:r>
    </w:p>
    <w:p w14:paraId="1EF092D4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0E3D80D9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D60853">
        <w:rPr>
          <w:rFonts w:ascii="Times New Roman" w:hAnsi="Times New Roman"/>
          <w:sz w:val="28"/>
          <w:lang w:val="en-US"/>
        </w:rPr>
        <w:t>Sorter.shakerSort</w:t>
      </w:r>
      <w:proofErr w:type="spellEnd"/>
      <w:r w:rsidRPr="00D60853">
        <w:rPr>
          <w:rFonts w:ascii="Times New Roman" w:hAnsi="Times New Roman"/>
          <w:sz w:val="28"/>
          <w:lang w:val="en-US"/>
        </w:rPr>
        <w:t>(array);</w:t>
      </w:r>
    </w:p>
    <w:p w14:paraId="6884B04A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D60853">
        <w:rPr>
          <w:rFonts w:ascii="Times New Roman" w:hAnsi="Times New Roman"/>
          <w:sz w:val="28"/>
          <w:lang w:val="en-US"/>
        </w:rPr>
        <w:t>System.out.println</w:t>
      </w:r>
      <w:proofErr w:type="spellEnd"/>
      <w:r w:rsidRPr="00D60853">
        <w:rPr>
          <w:rFonts w:ascii="Times New Roman" w:hAnsi="Times New Roman"/>
          <w:sz w:val="28"/>
          <w:lang w:val="en-US"/>
        </w:rPr>
        <w:t>("\</w:t>
      </w:r>
      <w:proofErr w:type="spellStart"/>
      <w:r w:rsidRPr="00D60853">
        <w:rPr>
          <w:rFonts w:ascii="Times New Roman" w:hAnsi="Times New Roman"/>
          <w:sz w:val="28"/>
          <w:lang w:val="en-US"/>
        </w:rPr>
        <w:t>nArray</w:t>
      </w:r>
      <w:proofErr w:type="spellEnd"/>
      <w:r w:rsidRPr="00D60853">
        <w:rPr>
          <w:rFonts w:ascii="Times New Roman" w:hAnsi="Times New Roman"/>
          <w:sz w:val="28"/>
          <w:lang w:val="en-US"/>
        </w:rPr>
        <w:t xml:space="preserve"> after shaker sorting:");</w:t>
      </w:r>
    </w:p>
    <w:p w14:paraId="456BEE35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for (int obj : array)</w:t>
      </w:r>
    </w:p>
    <w:p w14:paraId="589E5399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{</w:t>
      </w:r>
    </w:p>
    <w:p w14:paraId="4CFA0772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D60853">
        <w:rPr>
          <w:rFonts w:ascii="Times New Roman" w:hAnsi="Times New Roman"/>
          <w:sz w:val="28"/>
          <w:lang w:val="en-US"/>
        </w:rPr>
        <w:t>System.out.print</w:t>
      </w:r>
      <w:proofErr w:type="spellEnd"/>
      <w:r w:rsidRPr="00D60853">
        <w:rPr>
          <w:rFonts w:ascii="Times New Roman" w:hAnsi="Times New Roman"/>
          <w:sz w:val="28"/>
          <w:lang w:val="en-US"/>
        </w:rPr>
        <w:t>(obj + " ");</w:t>
      </w:r>
    </w:p>
    <w:p w14:paraId="2EFC8BB6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    }</w:t>
      </w:r>
    </w:p>
    <w:p w14:paraId="2988A327" w14:textId="77777777" w:rsidR="00D60853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 xml:space="preserve">    }</w:t>
      </w:r>
    </w:p>
    <w:p w14:paraId="4C569291" w14:textId="79E7E76E" w:rsidR="00005B91" w:rsidRPr="00D60853" w:rsidRDefault="00D60853" w:rsidP="00D60853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D60853">
        <w:rPr>
          <w:rFonts w:ascii="Times New Roman" w:hAnsi="Times New Roman"/>
          <w:sz w:val="28"/>
          <w:lang w:val="en-US"/>
        </w:rPr>
        <w:t>}</w:t>
      </w:r>
    </w:p>
    <w:sectPr w:rsidR="00005B91" w:rsidRPr="00D60853" w:rsidSect="00D00BFE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0873" w14:textId="77777777" w:rsidR="00143804" w:rsidRDefault="00143804" w:rsidP="00AC4E3F">
      <w:pPr>
        <w:spacing w:after="0" w:line="240" w:lineRule="auto"/>
      </w:pPr>
      <w:r>
        <w:separator/>
      </w:r>
    </w:p>
  </w:endnote>
  <w:endnote w:type="continuationSeparator" w:id="0">
    <w:p w14:paraId="4D803C72" w14:textId="77777777" w:rsidR="00143804" w:rsidRDefault="00143804" w:rsidP="00AC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E0DD" w14:textId="77777777" w:rsidR="00143804" w:rsidRDefault="00143804" w:rsidP="00AC4E3F">
      <w:pPr>
        <w:spacing w:after="0" w:line="240" w:lineRule="auto"/>
      </w:pPr>
      <w:r>
        <w:separator/>
      </w:r>
    </w:p>
  </w:footnote>
  <w:footnote w:type="continuationSeparator" w:id="0">
    <w:p w14:paraId="37BCC704" w14:textId="77777777" w:rsidR="00143804" w:rsidRDefault="00143804" w:rsidP="00AC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FDA089FA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286"/>
      </w:pPr>
      <w:rPr>
        <w:rFonts w:ascii="Times New Roman" w:hAnsi="Times New Roman" w:cs="Times New Roman" w:hint="default"/>
        <w:color w:val="auto"/>
        <w:sz w:val="24"/>
        <w:szCs w:val="28"/>
      </w:r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187E472D"/>
    <w:multiLevelType w:val="hybridMultilevel"/>
    <w:tmpl w:val="EE886998"/>
    <w:lvl w:ilvl="0" w:tplc="1FEC05E8">
      <w:start w:val="1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E2088"/>
    <w:multiLevelType w:val="hybridMultilevel"/>
    <w:tmpl w:val="68227526"/>
    <w:lvl w:ilvl="0" w:tplc="EC1C9FA8">
      <w:start w:val="1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A7770"/>
    <w:multiLevelType w:val="hybridMultilevel"/>
    <w:tmpl w:val="96888B5C"/>
    <w:lvl w:ilvl="0" w:tplc="AB80D59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D33860"/>
    <w:multiLevelType w:val="hybridMultilevel"/>
    <w:tmpl w:val="339A1FCE"/>
    <w:lvl w:ilvl="0" w:tplc="5406BFBC">
      <w:start w:val="1"/>
      <w:numFmt w:val="decimal"/>
      <w:lvlText w:val="%1."/>
      <w:lvlJc w:val="left"/>
      <w:pPr>
        <w:ind w:left="72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1" w:hanging="180"/>
      </w:pPr>
      <w:rPr>
        <w:rFonts w:cs="Times New Roman"/>
      </w:rPr>
    </w:lvl>
  </w:abstractNum>
  <w:abstractNum w:abstractNumId="9" w15:restartNumberingAfterBreak="0">
    <w:nsid w:val="410477AA"/>
    <w:multiLevelType w:val="hybridMultilevel"/>
    <w:tmpl w:val="04DCC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4676B8C"/>
    <w:multiLevelType w:val="hybridMultilevel"/>
    <w:tmpl w:val="B2423A70"/>
    <w:lvl w:ilvl="0" w:tplc="0D8E5AD2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45CEE"/>
    <w:multiLevelType w:val="hybridMultilevel"/>
    <w:tmpl w:val="E76CAB2A"/>
    <w:lvl w:ilvl="0" w:tplc="E49CBD68">
      <w:start w:val="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D682F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8094547"/>
    <w:multiLevelType w:val="hybridMultilevel"/>
    <w:tmpl w:val="FFFFFFFF"/>
    <w:lvl w:ilvl="0" w:tplc="D06EB75A">
      <w:numFmt w:val="bullet"/>
      <w:lvlText w:val="–"/>
      <w:lvlJc w:val="left"/>
      <w:pPr>
        <w:ind w:left="222" w:hanging="180"/>
      </w:pPr>
      <w:rPr>
        <w:rFonts w:ascii="Times New Roman" w:eastAsia="Times New Roman" w:hAnsi="Times New Roman" w:cs="Times New Roman" w:hint="default"/>
        <w:spacing w:val="-2"/>
        <w:w w:val="100"/>
        <w:sz w:val="24"/>
      </w:rPr>
    </w:lvl>
    <w:lvl w:ilvl="1" w:tplc="6688E63E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59B280CA">
      <w:numFmt w:val="bullet"/>
      <w:lvlText w:val="•"/>
      <w:lvlJc w:val="left"/>
      <w:pPr>
        <w:ind w:left="2280" w:hanging="360"/>
      </w:pPr>
    </w:lvl>
    <w:lvl w:ilvl="3" w:tplc="2BEC777E">
      <w:numFmt w:val="bullet"/>
      <w:lvlText w:val="•"/>
      <w:lvlJc w:val="left"/>
      <w:pPr>
        <w:ind w:left="3221" w:hanging="360"/>
      </w:pPr>
    </w:lvl>
    <w:lvl w:ilvl="4" w:tplc="8E20F652">
      <w:numFmt w:val="bullet"/>
      <w:lvlText w:val="•"/>
      <w:lvlJc w:val="left"/>
      <w:pPr>
        <w:ind w:left="4162" w:hanging="360"/>
      </w:pPr>
    </w:lvl>
    <w:lvl w:ilvl="5" w:tplc="36FCE4EC">
      <w:numFmt w:val="bullet"/>
      <w:lvlText w:val="•"/>
      <w:lvlJc w:val="left"/>
      <w:pPr>
        <w:ind w:left="5102" w:hanging="360"/>
      </w:pPr>
    </w:lvl>
    <w:lvl w:ilvl="6" w:tplc="B476C15C">
      <w:numFmt w:val="bullet"/>
      <w:lvlText w:val="•"/>
      <w:lvlJc w:val="left"/>
      <w:pPr>
        <w:ind w:left="6043" w:hanging="360"/>
      </w:pPr>
    </w:lvl>
    <w:lvl w:ilvl="7" w:tplc="8D24469C">
      <w:numFmt w:val="bullet"/>
      <w:lvlText w:val="•"/>
      <w:lvlJc w:val="left"/>
      <w:pPr>
        <w:ind w:left="6984" w:hanging="360"/>
      </w:pPr>
    </w:lvl>
    <w:lvl w:ilvl="8" w:tplc="269EFA3A">
      <w:numFmt w:val="bullet"/>
      <w:lvlText w:val="•"/>
      <w:lvlJc w:val="left"/>
      <w:pPr>
        <w:ind w:left="7924" w:hanging="360"/>
      </w:pPr>
    </w:lvl>
  </w:abstractNum>
  <w:abstractNum w:abstractNumId="14" w15:restartNumberingAfterBreak="0">
    <w:nsid w:val="785119D5"/>
    <w:multiLevelType w:val="multilevel"/>
    <w:tmpl w:val="7E66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3"/>
  </w:num>
  <w:num w:numId="9">
    <w:abstractNumId w:val="14"/>
  </w:num>
  <w:num w:numId="10">
    <w:abstractNumId w:val="12"/>
  </w:num>
  <w:num w:numId="11">
    <w:abstractNumId w:val="7"/>
  </w:num>
  <w:num w:numId="12">
    <w:abstractNumId w:val="10"/>
  </w:num>
  <w:num w:numId="13">
    <w:abstractNumId w:val="5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2E"/>
    <w:rsid w:val="00004DDA"/>
    <w:rsid w:val="00005B91"/>
    <w:rsid w:val="00015E25"/>
    <w:rsid w:val="00021BA0"/>
    <w:rsid w:val="00031023"/>
    <w:rsid w:val="000477A4"/>
    <w:rsid w:val="00051C3D"/>
    <w:rsid w:val="000526D4"/>
    <w:rsid w:val="00053EB0"/>
    <w:rsid w:val="00070B61"/>
    <w:rsid w:val="00071ACD"/>
    <w:rsid w:val="00093E9E"/>
    <w:rsid w:val="000A728F"/>
    <w:rsid w:val="000B13C5"/>
    <w:rsid w:val="000C70C6"/>
    <w:rsid w:val="000E3F6B"/>
    <w:rsid w:val="00111449"/>
    <w:rsid w:val="001278A3"/>
    <w:rsid w:val="00141091"/>
    <w:rsid w:val="00143804"/>
    <w:rsid w:val="00147F10"/>
    <w:rsid w:val="001564D8"/>
    <w:rsid w:val="00181886"/>
    <w:rsid w:val="0018353E"/>
    <w:rsid w:val="001A1211"/>
    <w:rsid w:val="001A7F17"/>
    <w:rsid w:val="001B2931"/>
    <w:rsid w:val="001D6A3A"/>
    <w:rsid w:val="002519A0"/>
    <w:rsid w:val="00252C3B"/>
    <w:rsid w:val="00255F82"/>
    <w:rsid w:val="00263374"/>
    <w:rsid w:val="00274D95"/>
    <w:rsid w:val="00275549"/>
    <w:rsid w:val="002B0494"/>
    <w:rsid w:val="002B1E1C"/>
    <w:rsid w:val="002C5846"/>
    <w:rsid w:val="002D4239"/>
    <w:rsid w:val="002D582C"/>
    <w:rsid w:val="002F1C03"/>
    <w:rsid w:val="002F1FB6"/>
    <w:rsid w:val="00320E34"/>
    <w:rsid w:val="0033044B"/>
    <w:rsid w:val="00372CF4"/>
    <w:rsid w:val="003D604A"/>
    <w:rsid w:val="003D61C6"/>
    <w:rsid w:val="003E642E"/>
    <w:rsid w:val="00404B0A"/>
    <w:rsid w:val="004101C6"/>
    <w:rsid w:val="004239A9"/>
    <w:rsid w:val="00427A6B"/>
    <w:rsid w:val="00436F26"/>
    <w:rsid w:val="00454A32"/>
    <w:rsid w:val="004573EE"/>
    <w:rsid w:val="00483C2B"/>
    <w:rsid w:val="004E0CC9"/>
    <w:rsid w:val="004E55B5"/>
    <w:rsid w:val="005078C4"/>
    <w:rsid w:val="005355DA"/>
    <w:rsid w:val="0053707C"/>
    <w:rsid w:val="005467D1"/>
    <w:rsid w:val="00547848"/>
    <w:rsid w:val="00565AA0"/>
    <w:rsid w:val="005A02AD"/>
    <w:rsid w:val="005B06DB"/>
    <w:rsid w:val="005E057C"/>
    <w:rsid w:val="006029B5"/>
    <w:rsid w:val="00610D87"/>
    <w:rsid w:val="00615F5E"/>
    <w:rsid w:val="00623ABA"/>
    <w:rsid w:val="006355C6"/>
    <w:rsid w:val="0065620F"/>
    <w:rsid w:val="00687B8F"/>
    <w:rsid w:val="00692E80"/>
    <w:rsid w:val="00696EC4"/>
    <w:rsid w:val="0069729C"/>
    <w:rsid w:val="006B473F"/>
    <w:rsid w:val="006D7FD4"/>
    <w:rsid w:val="006E4F09"/>
    <w:rsid w:val="006F17AD"/>
    <w:rsid w:val="00700AC2"/>
    <w:rsid w:val="007217B4"/>
    <w:rsid w:val="0072432E"/>
    <w:rsid w:val="007274DE"/>
    <w:rsid w:val="00791E18"/>
    <w:rsid w:val="007A2200"/>
    <w:rsid w:val="007A446F"/>
    <w:rsid w:val="007C3096"/>
    <w:rsid w:val="007E1443"/>
    <w:rsid w:val="007E6911"/>
    <w:rsid w:val="0083332B"/>
    <w:rsid w:val="0086342C"/>
    <w:rsid w:val="00864752"/>
    <w:rsid w:val="00871E07"/>
    <w:rsid w:val="008751CB"/>
    <w:rsid w:val="008A668D"/>
    <w:rsid w:val="008B0C44"/>
    <w:rsid w:val="008B66F3"/>
    <w:rsid w:val="008D2BD9"/>
    <w:rsid w:val="008F0E78"/>
    <w:rsid w:val="00905453"/>
    <w:rsid w:val="00923DAA"/>
    <w:rsid w:val="00941F1D"/>
    <w:rsid w:val="00943BD0"/>
    <w:rsid w:val="009541A6"/>
    <w:rsid w:val="0095689B"/>
    <w:rsid w:val="009715AD"/>
    <w:rsid w:val="0098042B"/>
    <w:rsid w:val="00995C82"/>
    <w:rsid w:val="009E2EE3"/>
    <w:rsid w:val="009E705E"/>
    <w:rsid w:val="009F42AF"/>
    <w:rsid w:val="00A07C88"/>
    <w:rsid w:val="00A148A7"/>
    <w:rsid w:val="00A37ECA"/>
    <w:rsid w:val="00A43767"/>
    <w:rsid w:val="00A67ECA"/>
    <w:rsid w:val="00A75333"/>
    <w:rsid w:val="00A91083"/>
    <w:rsid w:val="00AA65F5"/>
    <w:rsid w:val="00AB0BCE"/>
    <w:rsid w:val="00AC4E3F"/>
    <w:rsid w:val="00AD57D1"/>
    <w:rsid w:val="00B0209D"/>
    <w:rsid w:val="00B12E3D"/>
    <w:rsid w:val="00B22247"/>
    <w:rsid w:val="00B3133B"/>
    <w:rsid w:val="00B63859"/>
    <w:rsid w:val="00B63C55"/>
    <w:rsid w:val="00B75072"/>
    <w:rsid w:val="00B85E69"/>
    <w:rsid w:val="00BA292D"/>
    <w:rsid w:val="00BA45B1"/>
    <w:rsid w:val="00BD4887"/>
    <w:rsid w:val="00BF207A"/>
    <w:rsid w:val="00C040F5"/>
    <w:rsid w:val="00C401F4"/>
    <w:rsid w:val="00C421D4"/>
    <w:rsid w:val="00C55173"/>
    <w:rsid w:val="00C56AB8"/>
    <w:rsid w:val="00C7770B"/>
    <w:rsid w:val="00C93139"/>
    <w:rsid w:val="00C964BD"/>
    <w:rsid w:val="00CA6134"/>
    <w:rsid w:val="00CB6E71"/>
    <w:rsid w:val="00CB7A93"/>
    <w:rsid w:val="00CC40CD"/>
    <w:rsid w:val="00CC692B"/>
    <w:rsid w:val="00CD452A"/>
    <w:rsid w:val="00CF3E65"/>
    <w:rsid w:val="00D00BFE"/>
    <w:rsid w:val="00D60853"/>
    <w:rsid w:val="00D60BB3"/>
    <w:rsid w:val="00D62DF8"/>
    <w:rsid w:val="00DA296B"/>
    <w:rsid w:val="00DB2D0D"/>
    <w:rsid w:val="00DB698D"/>
    <w:rsid w:val="00DF6F3E"/>
    <w:rsid w:val="00E0189E"/>
    <w:rsid w:val="00E2281D"/>
    <w:rsid w:val="00E34DC5"/>
    <w:rsid w:val="00E41111"/>
    <w:rsid w:val="00E610D2"/>
    <w:rsid w:val="00E8323A"/>
    <w:rsid w:val="00EA2E08"/>
    <w:rsid w:val="00EA36C5"/>
    <w:rsid w:val="00EA5415"/>
    <w:rsid w:val="00EB0B0E"/>
    <w:rsid w:val="00EF1191"/>
    <w:rsid w:val="00EF1F28"/>
    <w:rsid w:val="00F13DBE"/>
    <w:rsid w:val="00F1669C"/>
    <w:rsid w:val="00F237B5"/>
    <w:rsid w:val="00F37A83"/>
    <w:rsid w:val="00F46F8F"/>
    <w:rsid w:val="00F47835"/>
    <w:rsid w:val="00F6213C"/>
    <w:rsid w:val="00F6769A"/>
    <w:rsid w:val="00F73947"/>
    <w:rsid w:val="00FC74AC"/>
    <w:rsid w:val="00FE7C31"/>
    <w:rsid w:val="00FE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97D3"/>
  <w15:docId w15:val="{8A3A9369-F7B0-4531-9B66-466050C9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F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  <w:qFormat/>
    <w:rsid w:val="00D00BFE"/>
  </w:style>
  <w:style w:type="character" w:styleId="a4">
    <w:name w:val="Hyperlink"/>
    <w:rsid w:val="00D00BFE"/>
    <w:rPr>
      <w:color w:val="0000FF"/>
      <w:u w:val="single"/>
    </w:rPr>
  </w:style>
  <w:style w:type="character" w:customStyle="1" w:styleId="a5">
    <w:name w:val="Текст выноски Знак"/>
    <w:basedOn w:val="a0"/>
    <w:link w:val="a6"/>
    <w:semiHidden/>
    <w:qFormat/>
    <w:rsid w:val="00D00BFE"/>
    <w:rPr>
      <w:rFonts w:ascii="Tahoma" w:hAnsi="Tahoma"/>
      <w:sz w:val="16"/>
    </w:rPr>
  </w:style>
  <w:style w:type="paragraph" w:styleId="a7">
    <w:name w:val="Title"/>
    <w:basedOn w:val="a"/>
    <w:next w:val="a8"/>
    <w:qFormat/>
    <w:rsid w:val="00D00BF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D00BFE"/>
    <w:pPr>
      <w:spacing w:after="140"/>
    </w:pPr>
  </w:style>
  <w:style w:type="paragraph" w:styleId="a9">
    <w:name w:val="List"/>
    <w:basedOn w:val="a8"/>
    <w:rsid w:val="00D00BFE"/>
    <w:rPr>
      <w:rFonts w:cs="Arial"/>
    </w:rPr>
  </w:style>
  <w:style w:type="paragraph" w:styleId="aa">
    <w:name w:val="caption"/>
    <w:basedOn w:val="a"/>
    <w:qFormat/>
    <w:rsid w:val="00D00B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D00BFE"/>
    <w:pPr>
      <w:suppressLineNumbers/>
    </w:pPr>
    <w:rPr>
      <w:rFonts w:cs="Arial"/>
    </w:rPr>
  </w:style>
  <w:style w:type="paragraph" w:styleId="a6">
    <w:name w:val="Balloon Text"/>
    <w:basedOn w:val="a"/>
    <w:link w:val="a5"/>
    <w:semiHidden/>
    <w:qFormat/>
    <w:rsid w:val="00D00BFE"/>
    <w:pPr>
      <w:spacing w:after="0" w:line="240" w:lineRule="auto"/>
    </w:pPr>
    <w:rPr>
      <w:rFonts w:ascii="Tahoma" w:hAnsi="Tahoma"/>
      <w:sz w:val="16"/>
    </w:rPr>
  </w:style>
  <w:style w:type="paragraph" w:styleId="ac">
    <w:name w:val="Normal (Web)"/>
    <w:basedOn w:val="a"/>
    <w:qFormat/>
    <w:rsid w:val="00D00BFE"/>
    <w:pPr>
      <w:spacing w:beforeAutospacing="1" w:afterAutospacing="1" w:line="240" w:lineRule="auto"/>
    </w:pPr>
    <w:rPr>
      <w:rFonts w:ascii="Times New Roman" w:hAnsi="Times New Roman"/>
      <w:sz w:val="24"/>
    </w:rPr>
  </w:style>
  <w:style w:type="table" w:styleId="1">
    <w:name w:val="Table Simple 1"/>
    <w:basedOn w:val="a1"/>
    <w:rsid w:val="00D00B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99"/>
    <w:qFormat/>
    <w:rsid w:val="00F73947"/>
    <w:pPr>
      <w:suppressAutoHyphens w:val="0"/>
      <w:spacing w:after="160" w:line="256" w:lineRule="auto"/>
      <w:ind w:left="720"/>
      <w:contextualSpacing/>
    </w:pPr>
    <w:rPr>
      <w:rFonts w:eastAsia="Calibri"/>
      <w:szCs w:val="22"/>
      <w:lang w:eastAsia="en-US"/>
    </w:rPr>
  </w:style>
  <w:style w:type="paragraph" w:styleId="ae">
    <w:name w:val="Body Text Indent"/>
    <w:basedOn w:val="a"/>
    <w:link w:val="af"/>
    <w:uiPriority w:val="99"/>
    <w:unhideWhenUsed/>
    <w:rsid w:val="000B13C5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0B13C5"/>
  </w:style>
  <w:style w:type="paragraph" w:customStyle="1" w:styleId="Default">
    <w:name w:val="Default"/>
    <w:rsid w:val="000B13C5"/>
    <w:pPr>
      <w:autoSpaceDE w:val="0"/>
    </w:pPr>
    <w:rPr>
      <w:rFonts w:ascii="Times New Roman" w:hAnsi="Times New Roman"/>
      <w:color w:val="000000"/>
      <w:sz w:val="24"/>
      <w:szCs w:val="24"/>
      <w:lang w:eastAsia="zh-CN"/>
    </w:rPr>
  </w:style>
  <w:style w:type="paragraph" w:styleId="af0">
    <w:name w:val="header"/>
    <w:basedOn w:val="a"/>
    <w:link w:val="af1"/>
    <w:uiPriority w:val="99"/>
    <w:semiHidden/>
    <w:unhideWhenUsed/>
    <w:rsid w:val="00AC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AC4E3F"/>
  </w:style>
  <w:style w:type="paragraph" w:styleId="af2">
    <w:name w:val="footer"/>
    <w:basedOn w:val="a"/>
    <w:link w:val="af3"/>
    <w:uiPriority w:val="99"/>
    <w:semiHidden/>
    <w:unhideWhenUsed/>
    <w:rsid w:val="00AC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AC4E3F"/>
  </w:style>
  <w:style w:type="paragraph" w:customStyle="1" w:styleId="Standard">
    <w:name w:val="Standard"/>
    <w:rsid w:val="00FE7C31"/>
    <w:pPr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98F2-C7FD-4E07-92FA-AB246A26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</dc:creator>
  <cp:lastModifiedBy>Zet Arts</cp:lastModifiedBy>
  <cp:revision>76</cp:revision>
  <dcterms:created xsi:type="dcterms:W3CDTF">2024-02-28T20:56:00Z</dcterms:created>
  <dcterms:modified xsi:type="dcterms:W3CDTF">2024-03-26T12:27:00Z</dcterms:modified>
  <dc:language>ru-RU</dc:language>
</cp:coreProperties>
</file>